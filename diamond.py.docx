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4"/>
          <w:szCs w:val="14"/>
        </w:rPr>
        <w:jc w:val="left"/>
        <w:spacing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ectPr>
          <w:pgMar w:bottom="280" w:footer="403" w:left="0" w:right="0" w:top="1580"/>
          <w:footerReference r:id="rId4" w:type="default"/>
          <w:type w:val="continuous"/>
          <w:pgSz w:h="16840" w:w="11900"/>
        </w:sectPr>
      </w:pPr>
      <w:r>
        <w:pict>
          <v:shape style="width:595pt;height:312pt" type="#_x0000_t75">
            <v:imagedata o:title="" r:id="rId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</w:pPr>
      <w:r>
        <w:pict>
          <v:shape style="width:595pt;height:307pt" type="#_x0000_t75">
            <v:imagedata o:title="" r:id="rId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sectPr>
      <w:pgMar w:bottom="280" w:footer="403" w:header="0" w:left="0" w:right="0" w:top="1580"/>
      <w:pgSz w:h="16840" w:w="1190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357pt;margin-top:811.847pt;width:178.5pt;height:18.1525pt;mso-position-horizontal-relative:page;mso-position-vertical-relative:page;z-index:-61" type="#_x0000_t75">
          <v:imagedata o:title="" r:id="rId1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oter1.xml" Type="http://schemas.openxmlformats.org/officeDocument/2006/relationships/footer"/><Relationship Id="rId5" Target="media\image2.jpg" Type="http://schemas.openxmlformats.org/officeDocument/2006/relationships/image"/><Relationship Id="rId6" Target="media\image3.jpg" Type="http://schemas.openxmlformats.org/officeDocument/2006/relationships/image"/></Relationships>

</file>

<file path=word/_rels/footer1.xml.rels><?xml version="1.0" encoding="UTF-8" standalone="yes"?>
<Relationships xmlns="http://schemas.openxmlformats.org/package/2006/relationships"><Relationship Id="rId1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